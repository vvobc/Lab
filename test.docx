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838" w:rsidRDefault="000504F4">
      <w:proofErr w:type="spellStart"/>
      <w:r>
        <w:t>Chanida</w:t>
      </w:r>
      <w:proofErr w:type="spellEnd"/>
      <w:r>
        <w:t xml:space="preserve"> </w:t>
      </w:r>
      <w:proofErr w:type="spellStart"/>
      <w:r>
        <w:t>Theamthan</w:t>
      </w:r>
      <w:proofErr w:type="spellEnd"/>
      <w:r>
        <w:t xml:space="preserve"> eiei</w:t>
      </w:r>
      <w:bookmarkStart w:id="0" w:name="_GoBack"/>
      <w:bookmarkEnd w:id="0"/>
    </w:p>
    <w:sectPr w:rsidR="00083838" w:rsidSect="002850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8F"/>
    <w:rsid w:val="000504F4"/>
    <w:rsid w:val="001D088F"/>
    <w:rsid w:val="00A61745"/>
    <w:rsid w:val="00C5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67C5C"/>
  <w15:chartTrackingRefBased/>
  <w15:docId w15:val="{53ABE240-6602-654C-8F15-C6753E69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CHANIDA THEAMTHAN</dc:creator>
  <cp:keywords/>
  <dc:description/>
  <cp:lastModifiedBy>CHANIDA THEAMTHAN</cp:lastModifiedBy>
  <cp:revision>1</cp:revision>
  <dcterms:created xsi:type="dcterms:W3CDTF">2018-03-23T12:25:00Z</dcterms:created>
  <dcterms:modified xsi:type="dcterms:W3CDTF">2018-03-23T12:41:00Z</dcterms:modified>
</cp:coreProperties>
</file>